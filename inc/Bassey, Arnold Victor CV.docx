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CDF0" w14:textId="77777777" w:rsidR="00806602" w:rsidRDefault="00806602">
      <w:pPr>
        <w:tabs>
          <w:tab w:val="left" w:pos="258"/>
          <w:tab w:val="center" w:pos="4513"/>
        </w:tabs>
        <w:spacing w:after="0" w:line="240" w:lineRule="auto"/>
        <w:jc w:val="center"/>
        <w:rPr>
          <w:rFonts w:ascii="Cambria" w:hAnsi="Cambria"/>
          <w:b/>
          <w:color w:val="0070C0"/>
          <w:sz w:val="44"/>
          <w:szCs w:val="28"/>
        </w:rPr>
      </w:pPr>
      <w:r>
        <w:rPr>
          <w:rFonts w:ascii="Cambria" w:hAnsi="Cambria"/>
          <w:b/>
          <w:color w:val="0070C0"/>
          <w:sz w:val="60"/>
          <w:szCs w:val="28"/>
        </w:rPr>
        <w:t>CURRICULUM VITAE</w:t>
      </w:r>
    </w:p>
    <w:p w14:paraId="3C3A26A9" w14:textId="77777777" w:rsidR="00600EF5" w:rsidRDefault="009A52DD">
      <w:pPr>
        <w:spacing w:after="0" w:line="240" w:lineRule="auto"/>
        <w:jc w:val="center"/>
        <w:rPr>
          <w:rFonts w:ascii="Cambria" w:hAnsi="Cambria"/>
          <w:b/>
          <w:sz w:val="68"/>
          <w:szCs w:val="28"/>
        </w:rPr>
      </w:pPr>
      <w:r>
        <w:rPr>
          <w:rFonts w:ascii="Cambria" w:hAnsi="Cambria"/>
          <w:b/>
          <w:sz w:val="68"/>
          <w:szCs w:val="28"/>
        </w:rPr>
        <w:t xml:space="preserve">BASSEY, ARNOLD VICTOR </w:t>
      </w:r>
    </w:p>
    <w:p w14:paraId="1DE9FD42" w14:textId="77777777" w:rsidR="00600EF5" w:rsidRDefault="00600EF5">
      <w:pPr>
        <w:spacing w:after="0" w:line="120" w:lineRule="auto"/>
        <w:jc w:val="center"/>
        <w:rPr>
          <w:rFonts w:ascii="Cambria" w:hAnsi="Cambria"/>
          <w:b/>
          <w:sz w:val="68"/>
          <w:szCs w:val="28"/>
        </w:rPr>
      </w:pPr>
    </w:p>
    <w:p w14:paraId="34A59AFA" w14:textId="77777777" w:rsidR="00600EF5" w:rsidRDefault="009A52DD">
      <w:pPr>
        <w:shd w:val="clear" w:color="auto" w:fill="C6D9F1"/>
        <w:spacing w:after="0"/>
        <w:jc w:val="bot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>PERSONAL DATA:</w:t>
      </w:r>
    </w:p>
    <w:p w14:paraId="50374608" w14:textId="77777777" w:rsidR="00600EF5" w:rsidRDefault="00600EF5">
      <w:pPr>
        <w:spacing w:line="60" w:lineRule="auto"/>
        <w:rPr>
          <w:rFonts w:ascii="Cambria" w:hAnsi="Cambria"/>
          <w:sz w:val="28"/>
          <w:szCs w:val="28"/>
        </w:rPr>
      </w:pPr>
    </w:p>
    <w:p w14:paraId="7386793E" w14:textId="77777777" w:rsidR="00600EF5" w:rsidRDefault="009A52D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Sex: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Male </w:t>
      </w:r>
    </w:p>
    <w:p w14:paraId="08E645A6" w14:textId="77777777" w:rsidR="00600EF5" w:rsidRDefault="009A52D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of Birth: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11</w:t>
      </w:r>
      <w:r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May, 1999</w:t>
      </w:r>
    </w:p>
    <w:p w14:paraId="050AAA2E" w14:textId="77777777" w:rsidR="00600EF5" w:rsidRDefault="009A52D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Local Government Area:</w:t>
      </w:r>
      <w:r>
        <w:rPr>
          <w:rFonts w:ascii="Cambria" w:hAnsi="Cambria"/>
          <w:sz w:val="28"/>
          <w:szCs w:val="28"/>
        </w:rPr>
        <w:tab/>
        <w:t xml:space="preserve">Uyo </w:t>
      </w:r>
    </w:p>
    <w:p w14:paraId="052F5505" w14:textId="77777777" w:rsidR="00600EF5" w:rsidRDefault="009A52D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State of Origin: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Akwa Ibom</w:t>
      </w:r>
    </w:p>
    <w:p w14:paraId="03DD5E09" w14:textId="77777777" w:rsidR="00600EF5" w:rsidRDefault="009A52D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Nationality: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Nigerian</w:t>
      </w:r>
    </w:p>
    <w:p w14:paraId="5E6D421B" w14:textId="77777777" w:rsidR="00600EF5" w:rsidRDefault="009A52D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Marital Status: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Single</w:t>
      </w:r>
    </w:p>
    <w:p w14:paraId="208DE08D" w14:textId="77777777" w:rsidR="00600EF5" w:rsidRDefault="009A52DD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Contact Address: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No. 32 Robert Street, Mbiabong, Uyo, Aks</w:t>
      </w:r>
    </w:p>
    <w:p w14:paraId="7DEC336C" w14:textId="77777777" w:rsidR="00600EF5" w:rsidRDefault="00600EF5">
      <w:pPr>
        <w:spacing w:after="0" w:line="240" w:lineRule="auto"/>
        <w:rPr>
          <w:rFonts w:ascii="Cambria" w:hAnsi="Cambria"/>
          <w:sz w:val="18"/>
          <w:szCs w:val="28"/>
        </w:rPr>
      </w:pPr>
    </w:p>
    <w:p w14:paraId="697DAAE5" w14:textId="522360B8" w:rsidR="00600EF5" w:rsidRDefault="009A52DD">
      <w:pPr>
        <w:spacing w:line="240" w:lineRule="auto"/>
        <w:jc w:val="both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>Phone No: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i/>
          <w:sz w:val="28"/>
          <w:szCs w:val="28"/>
        </w:rPr>
        <w:t>0</w:t>
      </w:r>
      <w:r w:rsidR="000D06C5">
        <w:rPr>
          <w:rFonts w:ascii="Cambria" w:hAnsi="Cambria"/>
          <w:i/>
          <w:sz w:val="28"/>
          <w:szCs w:val="28"/>
        </w:rPr>
        <w:t>9072458324</w:t>
      </w:r>
      <w:r>
        <w:rPr>
          <w:rFonts w:ascii="Cambria" w:hAnsi="Cambria"/>
          <w:i/>
          <w:sz w:val="28"/>
          <w:szCs w:val="28"/>
        </w:rPr>
        <w:t>, 09132097035</w:t>
      </w:r>
    </w:p>
    <w:p w14:paraId="15120C5A" w14:textId="77777777" w:rsidR="00C80A91" w:rsidRPr="00C80A91" w:rsidRDefault="00C80A91">
      <w:pPr>
        <w:spacing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Email Address: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arnoldb414@gmail.com</w:t>
      </w:r>
    </w:p>
    <w:p w14:paraId="7070A784" w14:textId="77777777" w:rsidR="00600EF5" w:rsidRDefault="00600EF5">
      <w:pPr>
        <w:spacing w:line="240" w:lineRule="auto"/>
        <w:jc w:val="both"/>
        <w:rPr>
          <w:rFonts w:ascii="Cambria" w:hAnsi="Cambria"/>
          <w:sz w:val="2"/>
          <w:szCs w:val="28"/>
        </w:rPr>
      </w:pPr>
    </w:p>
    <w:p w14:paraId="2CD77674" w14:textId="77777777" w:rsidR="00600EF5" w:rsidRDefault="00600EF5">
      <w:pPr>
        <w:spacing w:after="0" w:line="240" w:lineRule="auto"/>
        <w:ind w:left="2160" w:hanging="2160"/>
        <w:jc w:val="both"/>
        <w:rPr>
          <w:rFonts w:ascii="Cambria" w:hAnsi="Cambria"/>
          <w:sz w:val="2"/>
          <w:szCs w:val="28"/>
        </w:rPr>
      </w:pPr>
    </w:p>
    <w:p w14:paraId="60E81196" w14:textId="77777777" w:rsidR="00600EF5" w:rsidRDefault="009A52DD">
      <w:pPr>
        <w:shd w:val="clear" w:color="auto" w:fill="C6D9F1"/>
        <w:spacing w:after="0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 xml:space="preserve">PERSONAL STATEMENT </w:t>
      </w:r>
    </w:p>
    <w:p w14:paraId="41F79257" w14:textId="77777777" w:rsidR="00600EF5" w:rsidRDefault="00600EF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14:paraId="51B5EE31" w14:textId="4DCA7BE1" w:rsidR="00600EF5" w:rsidRDefault="009A52DD">
      <w:pPr>
        <w:spacing w:after="0"/>
        <w:jc w:val="both"/>
        <w:rPr>
          <w:rFonts w:ascii="Cambria" w:hAnsi="Cambria"/>
          <w:sz w:val="28"/>
          <w:szCs w:val="28"/>
        </w:rPr>
      </w:pPr>
      <w:bookmarkStart w:id="0" w:name="_GoBack"/>
      <w:r>
        <w:rPr>
          <w:rFonts w:ascii="Cambria" w:hAnsi="Cambria"/>
          <w:sz w:val="28"/>
          <w:szCs w:val="28"/>
        </w:rPr>
        <w:t xml:space="preserve">A graduate from </w:t>
      </w:r>
      <w:proofErr w:type="spellStart"/>
      <w:r>
        <w:rPr>
          <w:rFonts w:ascii="Cambria" w:hAnsi="Cambria"/>
          <w:sz w:val="28"/>
          <w:szCs w:val="28"/>
        </w:rPr>
        <w:t>Ritman</w:t>
      </w:r>
      <w:proofErr w:type="spellEnd"/>
      <w:r>
        <w:rPr>
          <w:rFonts w:ascii="Cambria" w:hAnsi="Cambria"/>
          <w:sz w:val="28"/>
          <w:szCs w:val="28"/>
        </w:rPr>
        <w:t xml:space="preserve"> University</w:t>
      </w:r>
      <w:r w:rsidR="0072094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with a First Class Honours in Computer Science and Best</w:t>
      </w:r>
      <w:r w:rsidR="0072094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Graduating Student (2019).</w:t>
      </w:r>
      <w:r w:rsidR="0072094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 have undertaken</w:t>
      </w:r>
      <w:r w:rsidR="00720943">
        <w:rPr>
          <w:rFonts w:ascii="Cambria" w:hAnsi="Cambria"/>
          <w:sz w:val="28"/>
          <w:szCs w:val="28"/>
        </w:rPr>
        <w:t xml:space="preserve"> </w:t>
      </w:r>
      <w:r w:rsidR="00245713">
        <w:rPr>
          <w:rFonts w:ascii="Cambria" w:hAnsi="Cambria"/>
          <w:sz w:val="28"/>
          <w:szCs w:val="28"/>
        </w:rPr>
        <w:t>several trainings within relevant organizations which have</w:t>
      </w:r>
      <w:r>
        <w:rPr>
          <w:rFonts w:ascii="Cambria" w:hAnsi="Cambria"/>
          <w:sz w:val="28"/>
          <w:szCs w:val="28"/>
        </w:rPr>
        <w:t xml:space="preserve"> enabled me develop </w:t>
      </w:r>
      <w:r w:rsidR="00245713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valuable and transferable skill</w:t>
      </w:r>
      <w:r w:rsidR="00720943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set</w:t>
      </w:r>
      <w:r w:rsidR="00245713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Looking to secure a position in any relevant industry where I can bring immediate and strategic value</w:t>
      </w:r>
      <w:r w:rsidR="0072094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</w:t>
      </w:r>
      <w:r w:rsidR="00720943">
        <w:rPr>
          <w:rFonts w:ascii="Cambria" w:hAnsi="Cambria"/>
          <w:sz w:val="28"/>
          <w:szCs w:val="28"/>
        </w:rPr>
        <w:t xml:space="preserve"> </w:t>
      </w:r>
      <w:r w:rsidR="001F69BC">
        <w:rPr>
          <w:rFonts w:ascii="Cambria" w:hAnsi="Cambria"/>
          <w:sz w:val="28"/>
          <w:szCs w:val="28"/>
        </w:rPr>
        <w:t xml:space="preserve">in turn </w:t>
      </w:r>
      <w:r w:rsidR="00245713">
        <w:rPr>
          <w:rFonts w:ascii="Cambria" w:hAnsi="Cambria"/>
          <w:sz w:val="28"/>
          <w:szCs w:val="28"/>
        </w:rPr>
        <w:t xml:space="preserve">also </w:t>
      </w:r>
      <w:r>
        <w:rPr>
          <w:rFonts w:ascii="Cambria" w:hAnsi="Cambria"/>
          <w:sz w:val="28"/>
          <w:szCs w:val="28"/>
        </w:rPr>
        <w:t>enhance</w:t>
      </w:r>
      <w:r w:rsidR="00720943">
        <w:rPr>
          <w:rFonts w:ascii="Cambria" w:hAnsi="Cambria"/>
          <w:sz w:val="28"/>
          <w:szCs w:val="28"/>
        </w:rPr>
        <w:t xml:space="preserve"> </w:t>
      </w:r>
      <w:r w:rsidR="001F69BC">
        <w:rPr>
          <w:rFonts w:ascii="Cambria" w:hAnsi="Cambria"/>
          <w:sz w:val="28"/>
          <w:szCs w:val="28"/>
        </w:rPr>
        <w:t>my</w:t>
      </w:r>
      <w:r>
        <w:rPr>
          <w:rFonts w:ascii="Cambria" w:hAnsi="Cambria"/>
          <w:sz w:val="28"/>
          <w:szCs w:val="28"/>
        </w:rPr>
        <w:t xml:space="preserve"> current skill</w:t>
      </w:r>
      <w:r w:rsidR="00720943">
        <w:rPr>
          <w:rFonts w:ascii="Cambria" w:hAnsi="Cambria"/>
          <w:sz w:val="28"/>
          <w:szCs w:val="28"/>
        </w:rPr>
        <w:t>-</w:t>
      </w:r>
      <w:r w:rsidR="00245713">
        <w:rPr>
          <w:rFonts w:ascii="Cambria" w:hAnsi="Cambria"/>
          <w:sz w:val="28"/>
          <w:szCs w:val="28"/>
        </w:rPr>
        <w:t>set</w:t>
      </w:r>
      <w:r>
        <w:rPr>
          <w:rFonts w:ascii="Cambria" w:hAnsi="Cambria"/>
          <w:sz w:val="28"/>
          <w:szCs w:val="28"/>
        </w:rPr>
        <w:t>.</w:t>
      </w:r>
    </w:p>
    <w:bookmarkEnd w:id="0"/>
    <w:p w14:paraId="4B7FBECB" w14:textId="77777777" w:rsidR="00600EF5" w:rsidRDefault="00600EF5">
      <w:pPr>
        <w:spacing w:after="0" w:line="240" w:lineRule="auto"/>
        <w:jc w:val="both"/>
        <w:rPr>
          <w:rFonts w:ascii="Cambria" w:hAnsi="Cambria"/>
          <w:szCs w:val="28"/>
        </w:rPr>
      </w:pPr>
    </w:p>
    <w:p w14:paraId="7EC74849" w14:textId="77777777" w:rsidR="00600EF5" w:rsidRDefault="00600EF5">
      <w:pPr>
        <w:spacing w:after="0" w:line="240" w:lineRule="auto"/>
        <w:ind w:left="2160" w:hanging="2160"/>
        <w:jc w:val="both"/>
        <w:rPr>
          <w:rFonts w:ascii="Cambria" w:hAnsi="Cambria"/>
          <w:sz w:val="14"/>
          <w:szCs w:val="28"/>
        </w:rPr>
      </w:pPr>
    </w:p>
    <w:p w14:paraId="3E2D10DB" w14:textId="77777777" w:rsidR="00600EF5" w:rsidRPr="00B1064C" w:rsidRDefault="009A52DD" w:rsidP="007A68A0">
      <w:pPr>
        <w:shd w:val="clear" w:color="auto" w:fill="C6D9F1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 xml:space="preserve">EDUCATIONAL INSTITUTE ATTENDED WITH DATES: </w:t>
      </w:r>
    </w:p>
    <w:p w14:paraId="61EC709B" w14:textId="77777777" w:rsidR="00600EF5" w:rsidRDefault="009A52DD">
      <w:pPr>
        <w:spacing w:after="0" w:line="48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2016-2019: </w:t>
      </w:r>
      <w:proofErr w:type="spellStart"/>
      <w:r>
        <w:rPr>
          <w:rFonts w:ascii="Cambria" w:hAnsi="Cambria"/>
          <w:sz w:val="28"/>
          <w:szCs w:val="28"/>
        </w:rPr>
        <w:t>Ritman</w:t>
      </w:r>
      <w:proofErr w:type="spellEnd"/>
      <w:r>
        <w:rPr>
          <w:rFonts w:ascii="Cambria" w:hAnsi="Cambria"/>
          <w:sz w:val="28"/>
          <w:szCs w:val="28"/>
        </w:rPr>
        <w:t xml:space="preserve"> University, Ikot</w:t>
      </w:r>
      <w:r w:rsidR="00787805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Ekpene</w:t>
      </w:r>
      <w:proofErr w:type="spellEnd"/>
      <w:r>
        <w:rPr>
          <w:rFonts w:ascii="Cambria" w:hAnsi="Cambria"/>
          <w:sz w:val="28"/>
          <w:szCs w:val="28"/>
        </w:rPr>
        <w:t>, Akwa Ibom State</w:t>
      </w:r>
    </w:p>
    <w:p w14:paraId="46A8DC59" w14:textId="77777777" w:rsidR="00600EF5" w:rsidRDefault="009A52DD">
      <w:pPr>
        <w:spacing w:after="0" w:line="48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2015-2016: Covenant University, Ota, Ogun State.</w:t>
      </w:r>
    </w:p>
    <w:p w14:paraId="571A2DB4" w14:textId="77777777" w:rsidR="00787805" w:rsidRDefault="009A52DD">
      <w:pPr>
        <w:spacing w:after="0" w:line="48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2008-2014: King Solomon Secondary School, Uyo, Akwa Ibom State. </w:t>
      </w:r>
    </w:p>
    <w:p w14:paraId="22583765" w14:textId="77777777" w:rsidR="00600EF5" w:rsidRDefault="009A52DD">
      <w:pPr>
        <w:spacing w:after="0" w:line="48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2004-2008: Hillside Nursery/Primary School, Uyo, Akwa Ibom State.</w:t>
      </w:r>
    </w:p>
    <w:p w14:paraId="2D51F1D6" w14:textId="77777777" w:rsidR="00600EF5" w:rsidRDefault="009A52DD">
      <w:pPr>
        <w:spacing w:after="0" w:line="48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2001-2004: Towergate Private School, </w:t>
      </w:r>
      <w:proofErr w:type="spellStart"/>
      <w:r>
        <w:rPr>
          <w:rFonts w:ascii="Cambria" w:hAnsi="Cambria"/>
          <w:sz w:val="28"/>
          <w:szCs w:val="28"/>
        </w:rPr>
        <w:t>Ipaja</w:t>
      </w:r>
      <w:proofErr w:type="spellEnd"/>
      <w:r>
        <w:rPr>
          <w:rFonts w:ascii="Cambria" w:hAnsi="Cambria"/>
          <w:sz w:val="28"/>
          <w:szCs w:val="28"/>
        </w:rPr>
        <w:t>, Lagos State.</w:t>
      </w:r>
    </w:p>
    <w:p w14:paraId="3BB777E8" w14:textId="77777777" w:rsidR="00B1064C" w:rsidRDefault="00B1064C">
      <w:pPr>
        <w:spacing w:after="0" w:line="480" w:lineRule="auto"/>
        <w:jc w:val="both"/>
        <w:rPr>
          <w:rFonts w:ascii="Cambria" w:hAnsi="Cambria"/>
          <w:sz w:val="28"/>
          <w:szCs w:val="28"/>
        </w:rPr>
      </w:pPr>
    </w:p>
    <w:p w14:paraId="087FDEF8" w14:textId="77777777" w:rsidR="00600EF5" w:rsidRPr="00B1064C" w:rsidRDefault="009A52DD" w:rsidP="007A68A0">
      <w:pPr>
        <w:shd w:val="clear" w:color="auto" w:fill="C6D9F1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lastRenderedPageBreak/>
        <w:t>CERTIFICATES OBTAINED</w:t>
      </w:r>
    </w:p>
    <w:p w14:paraId="2C9981D9" w14:textId="77A8430D" w:rsidR="003A345F" w:rsidRDefault="003A345F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2023: Certificate of Course Completion (Crash Course o</w:t>
      </w:r>
      <w:r w:rsidR="00544221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Python)-</w:t>
      </w:r>
      <w:r w:rsidR="0054422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Coursera</w:t>
      </w:r>
    </w:p>
    <w:p w14:paraId="18172CB0" w14:textId="77777777" w:rsidR="009837E1" w:rsidRDefault="009837E1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2021: Certificate of National Service – National Youth Service Corps</w:t>
      </w:r>
    </w:p>
    <w:p w14:paraId="4C1A2105" w14:textId="77777777" w:rsidR="00600EF5" w:rsidRDefault="00FD0A69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2021:</w:t>
      </w:r>
      <w:r w:rsidR="009A52DD">
        <w:rPr>
          <w:rFonts w:ascii="Cambria" w:hAnsi="Cambria"/>
          <w:sz w:val="28"/>
          <w:szCs w:val="28"/>
        </w:rPr>
        <w:t xml:space="preserve"> Certificate of Course Completion (Introduction to Cybersecurity) - CISCO Networking Academy</w:t>
      </w:r>
    </w:p>
    <w:p w14:paraId="2171A8CA" w14:textId="77777777" w:rsidR="00600EF5" w:rsidRDefault="00FD0A69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2021: </w:t>
      </w:r>
      <w:r w:rsidR="009A52DD">
        <w:rPr>
          <w:rFonts w:ascii="Cambria" w:hAnsi="Cambria"/>
          <w:sz w:val="28"/>
          <w:szCs w:val="28"/>
        </w:rPr>
        <w:t>Certi</w:t>
      </w:r>
      <w:r w:rsidR="00305DA0">
        <w:rPr>
          <w:rFonts w:ascii="Cambria" w:hAnsi="Cambria"/>
          <w:sz w:val="28"/>
          <w:szCs w:val="28"/>
        </w:rPr>
        <w:t>ficate of Completion (</w:t>
      </w:r>
      <w:r w:rsidR="009A52DD">
        <w:rPr>
          <w:rFonts w:ascii="Cambria" w:hAnsi="Cambria"/>
          <w:sz w:val="28"/>
          <w:szCs w:val="28"/>
        </w:rPr>
        <w:t>Soft-Skills Training) - Jobberman</w:t>
      </w:r>
    </w:p>
    <w:p w14:paraId="20651D69" w14:textId="77777777" w:rsidR="00600EF5" w:rsidRDefault="009A52D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2021: Certificate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of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Achievement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(The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Fundamentals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of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Digital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Marketing)-Google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Digital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Skills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for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Africa.</w:t>
      </w:r>
    </w:p>
    <w:p w14:paraId="6225F852" w14:textId="1F637FEF" w:rsidR="00600EF5" w:rsidRDefault="009A52D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2019: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Certificate of Recognition</w:t>
      </w:r>
      <w:r w:rsidR="0054422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-</w:t>
      </w:r>
      <w:r w:rsidR="0054422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Nigeria Spelling Bee.</w:t>
      </w:r>
    </w:p>
    <w:p w14:paraId="65B43DF3" w14:textId="472FB1DD" w:rsidR="00600EF5" w:rsidRDefault="009A52D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2019: Certificate of Participation</w:t>
      </w:r>
      <w:r w:rsidR="0054422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- National Association of Computer Science Students (NACOSS).</w:t>
      </w:r>
    </w:p>
    <w:p w14:paraId="4EB97D27" w14:textId="78FE13E9" w:rsidR="00600EF5" w:rsidRDefault="009A52D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2019: B.Sc. Computer Science (First Class </w:t>
      </w:r>
      <w:proofErr w:type="spellStart"/>
      <w:r>
        <w:rPr>
          <w:rFonts w:ascii="Cambria" w:hAnsi="Cambria"/>
          <w:sz w:val="28"/>
          <w:szCs w:val="28"/>
        </w:rPr>
        <w:t>Honours</w:t>
      </w:r>
      <w:proofErr w:type="spellEnd"/>
      <w:r>
        <w:rPr>
          <w:rFonts w:ascii="Cambria" w:hAnsi="Cambria"/>
          <w:sz w:val="28"/>
          <w:szCs w:val="28"/>
        </w:rPr>
        <w:t>)</w:t>
      </w:r>
      <w:r w:rsidR="0054422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-</w:t>
      </w:r>
      <w:r w:rsidR="00544221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Ritman</w:t>
      </w:r>
      <w:proofErr w:type="spellEnd"/>
      <w:r>
        <w:rPr>
          <w:rFonts w:ascii="Cambria" w:hAnsi="Cambria"/>
          <w:sz w:val="28"/>
          <w:szCs w:val="28"/>
        </w:rPr>
        <w:t xml:space="preserve"> University, Ikot</w:t>
      </w:r>
      <w:r w:rsidR="0037250E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Ekpene</w:t>
      </w:r>
      <w:proofErr w:type="spellEnd"/>
      <w:r>
        <w:rPr>
          <w:rFonts w:ascii="Cambria" w:hAnsi="Cambria"/>
          <w:sz w:val="28"/>
          <w:szCs w:val="28"/>
        </w:rPr>
        <w:t>, Akwa Ibom State.</w:t>
      </w:r>
    </w:p>
    <w:p w14:paraId="3D030DE5" w14:textId="77777777" w:rsidR="00600EF5" w:rsidRDefault="0037250E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2014</w:t>
      </w:r>
      <w:r w:rsidR="009A52DD">
        <w:rPr>
          <w:rFonts w:ascii="Cambria" w:hAnsi="Cambria"/>
          <w:sz w:val="28"/>
          <w:szCs w:val="28"/>
        </w:rPr>
        <w:t>: Senior Secondary School Certificate - King Solomon Secondary School, Uyo, Akwa Ibom State.</w:t>
      </w:r>
    </w:p>
    <w:p w14:paraId="3938E408" w14:textId="77777777" w:rsidR="00600EF5" w:rsidRDefault="00600EF5">
      <w:pPr>
        <w:spacing w:after="0" w:line="360" w:lineRule="auto"/>
        <w:jc w:val="both"/>
        <w:rPr>
          <w:rFonts w:ascii="Cambria" w:hAnsi="Cambria"/>
          <w:sz w:val="18"/>
          <w:szCs w:val="28"/>
        </w:rPr>
      </w:pPr>
    </w:p>
    <w:p w14:paraId="5690D894" w14:textId="77777777" w:rsidR="00600EF5" w:rsidRPr="00B1064C" w:rsidRDefault="009A52DD" w:rsidP="007A68A0">
      <w:pPr>
        <w:shd w:val="clear" w:color="auto" w:fill="C6D9F1"/>
        <w:spacing w:line="240" w:lineRule="auto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>WORKING EXPERIENCE</w:t>
      </w:r>
    </w:p>
    <w:p w14:paraId="165C7F43" w14:textId="2FD04757" w:rsidR="00CA5301" w:rsidRDefault="00CA5301" w:rsidP="00797D03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2023</w:t>
      </w:r>
      <w:r w:rsidR="00440BA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Till Date: Dataking and Survey Limited, </w:t>
      </w:r>
      <w:r w:rsidRPr="0059304E">
        <w:rPr>
          <w:rFonts w:ascii="Cambria" w:hAnsi="Cambria"/>
          <w:sz w:val="28"/>
          <w:szCs w:val="28"/>
        </w:rPr>
        <w:t xml:space="preserve">3 Kennedy </w:t>
      </w:r>
      <w:proofErr w:type="spellStart"/>
      <w:r w:rsidRPr="0059304E">
        <w:rPr>
          <w:rFonts w:ascii="Cambria" w:hAnsi="Cambria"/>
          <w:sz w:val="28"/>
          <w:szCs w:val="28"/>
        </w:rPr>
        <w:t>Ekanem</w:t>
      </w:r>
      <w:proofErr w:type="spellEnd"/>
      <w:r w:rsidRPr="0059304E">
        <w:rPr>
          <w:rFonts w:ascii="Cambria" w:hAnsi="Cambria"/>
          <w:sz w:val="28"/>
          <w:szCs w:val="28"/>
        </w:rPr>
        <w:t xml:space="preserve">, Shelter Afrique, </w:t>
      </w:r>
      <w:proofErr w:type="spellStart"/>
      <w:r w:rsidRPr="0059304E">
        <w:rPr>
          <w:rFonts w:ascii="Cambria" w:hAnsi="Cambria"/>
          <w:sz w:val="28"/>
          <w:szCs w:val="28"/>
        </w:rPr>
        <w:t>Uyo</w:t>
      </w:r>
      <w:proofErr w:type="spellEnd"/>
      <w:r w:rsidRPr="0059304E">
        <w:rPr>
          <w:rFonts w:ascii="Cambria" w:hAnsi="Cambria"/>
          <w:sz w:val="28"/>
          <w:szCs w:val="28"/>
        </w:rPr>
        <w:t>, Nigeria</w:t>
      </w:r>
      <w:r>
        <w:rPr>
          <w:rFonts w:ascii="Cambria" w:hAnsi="Cambria"/>
          <w:sz w:val="28"/>
          <w:szCs w:val="28"/>
        </w:rPr>
        <w:t>.</w:t>
      </w:r>
    </w:p>
    <w:p w14:paraId="758AECCD" w14:textId="77777777" w:rsidR="00CA5301" w:rsidRDefault="00CA5301" w:rsidP="00797D03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Position:  Chief Technology Officer (CTO)</w:t>
      </w:r>
    </w:p>
    <w:p w14:paraId="6DAB6EE7" w14:textId="6A71919C" w:rsidR="00CA5301" w:rsidRDefault="007B76D5" w:rsidP="00CA530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Manage the Team and Oper</w:t>
      </w:r>
      <w:r w:rsidR="009A3858">
        <w:rPr>
          <w:rFonts w:ascii="Cambria" w:hAnsi="Cambria"/>
          <w:sz w:val="28"/>
          <w:szCs w:val="28"/>
        </w:rPr>
        <w:t xml:space="preserve">ations of the Startup </w:t>
      </w:r>
    </w:p>
    <w:p w14:paraId="64CA8CA0" w14:textId="6FE43C0A" w:rsidR="00CA5301" w:rsidRDefault="009A3858" w:rsidP="00CA530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Define the Technology Stack </w:t>
      </w:r>
      <w:r w:rsidR="00516BAD">
        <w:rPr>
          <w:rFonts w:ascii="Cambria" w:hAnsi="Cambria"/>
          <w:sz w:val="28"/>
          <w:szCs w:val="28"/>
        </w:rPr>
        <w:t xml:space="preserve">used in the Startup </w:t>
      </w:r>
    </w:p>
    <w:p w14:paraId="31B685ED" w14:textId="451F5121" w:rsidR="00516BAD" w:rsidRDefault="006E775E" w:rsidP="00CA530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Track performance </w:t>
      </w:r>
      <w:r w:rsidR="007373E3">
        <w:rPr>
          <w:rFonts w:ascii="Cambria" w:hAnsi="Cambria"/>
          <w:sz w:val="28"/>
          <w:szCs w:val="28"/>
        </w:rPr>
        <w:t xml:space="preserve">of the Startup </w:t>
      </w:r>
    </w:p>
    <w:p w14:paraId="4C23D984" w14:textId="77777777" w:rsidR="00CA5301" w:rsidRDefault="00CA530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14:paraId="0DD17F29" w14:textId="2226F8CF" w:rsidR="002B6F87" w:rsidRDefault="002B6F87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2022: </w:t>
      </w:r>
      <w:proofErr w:type="spellStart"/>
      <w:r>
        <w:rPr>
          <w:rFonts w:ascii="Cambria" w:hAnsi="Cambria"/>
          <w:sz w:val="28"/>
          <w:szCs w:val="28"/>
        </w:rPr>
        <w:t>To</w:t>
      </w:r>
      <w:r w:rsidR="00DA3529">
        <w:rPr>
          <w:rFonts w:ascii="Cambria" w:hAnsi="Cambria"/>
          <w:sz w:val="28"/>
          <w:szCs w:val="28"/>
        </w:rPr>
        <w:t>pfaith</w:t>
      </w:r>
      <w:proofErr w:type="spellEnd"/>
      <w:r w:rsidR="00DA3529">
        <w:rPr>
          <w:rFonts w:ascii="Cambria" w:hAnsi="Cambria"/>
          <w:sz w:val="28"/>
          <w:szCs w:val="28"/>
        </w:rPr>
        <w:t xml:space="preserve"> Legacy College, </w:t>
      </w:r>
      <w:proofErr w:type="spellStart"/>
      <w:r w:rsidR="00DA3529">
        <w:rPr>
          <w:rFonts w:ascii="Cambria" w:hAnsi="Cambria"/>
          <w:sz w:val="28"/>
          <w:szCs w:val="28"/>
        </w:rPr>
        <w:t>Ibiakpan</w:t>
      </w:r>
      <w:proofErr w:type="spellEnd"/>
      <w:r w:rsidR="00DA3529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Ikot </w:t>
      </w:r>
      <w:proofErr w:type="spellStart"/>
      <w:r>
        <w:rPr>
          <w:rFonts w:ascii="Cambria" w:hAnsi="Cambria"/>
          <w:sz w:val="28"/>
          <w:szCs w:val="28"/>
        </w:rPr>
        <w:t>Ekpene</w:t>
      </w:r>
      <w:proofErr w:type="spellEnd"/>
      <w:r>
        <w:rPr>
          <w:rFonts w:ascii="Cambria" w:hAnsi="Cambria"/>
          <w:sz w:val="28"/>
          <w:szCs w:val="28"/>
        </w:rPr>
        <w:t>, Akwa Ibom State</w:t>
      </w:r>
    </w:p>
    <w:p w14:paraId="3907EFC2" w14:textId="77777777" w:rsidR="002B6F87" w:rsidRDefault="002B6F87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Position: Database Administrator</w:t>
      </w:r>
    </w:p>
    <w:p w14:paraId="0085B13C" w14:textId="77777777" w:rsidR="009837E1" w:rsidRDefault="009837E1" w:rsidP="009837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9837E1">
        <w:rPr>
          <w:rFonts w:ascii="Cambria" w:hAnsi="Cambria"/>
          <w:sz w:val="28"/>
          <w:szCs w:val="28"/>
        </w:rPr>
        <w:t>Manag</w:t>
      </w:r>
      <w:r>
        <w:rPr>
          <w:rFonts w:ascii="Cambria" w:hAnsi="Cambria"/>
          <w:sz w:val="28"/>
          <w:szCs w:val="28"/>
        </w:rPr>
        <w:t>ement, Operation and Securing</w:t>
      </w:r>
      <w:r w:rsidRPr="009837E1">
        <w:rPr>
          <w:rFonts w:ascii="Cambria" w:hAnsi="Cambria"/>
          <w:sz w:val="28"/>
          <w:szCs w:val="28"/>
        </w:rPr>
        <w:t xml:space="preserve"> Data</w:t>
      </w:r>
      <w:r>
        <w:rPr>
          <w:rFonts w:ascii="Cambria" w:hAnsi="Cambria"/>
          <w:sz w:val="28"/>
          <w:szCs w:val="28"/>
        </w:rPr>
        <w:t>base</w:t>
      </w:r>
    </w:p>
    <w:p w14:paraId="23ECF06A" w14:textId="77777777" w:rsidR="009837E1" w:rsidRDefault="009837E1" w:rsidP="009837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9837E1">
        <w:rPr>
          <w:rFonts w:ascii="Cambria" w:hAnsi="Cambria"/>
          <w:sz w:val="28"/>
          <w:szCs w:val="28"/>
        </w:rPr>
        <w:t>Database Integrity</w:t>
      </w:r>
      <w:r>
        <w:rPr>
          <w:rFonts w:ascii="Cambria" w:hAnsi="Cambria"/>
          <w:sz w:val="28"/>
          <w:szCs w:val="28"/>
        </w:rPr>
        <w:t xml:space="preserve"> and </w:t>
      </w:r>
      <w:r w:rsidRPr="009837E1">
        <w:rPr>
          <w:rFonts w:ascii="Cambria" w:hAnsi="Cambria"/>
          <w:sz w:val="28"/>
          <w:szCs w:val="28"/>
        </w:rPr>
        <w:t>Accessibility</w:t>
      </w:r>
    </w:p>
    <w:p w14:paraId="53CFCD07" w14:textId="77777777" w:rsidR="009837E1" w:rsidRPr="009837E1" w:rsidRDefault="009837E1" w:rsidP="009837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9837E1">
        <w:rPr>
          <w:rFonts w:ascii="Cambria" w:hAnsi="Cambria"/>
          <w:sz w:val="28"/>
          <w:szCs w:val="28"/>
        </w:rPr>
        <w:t>Data Extraction, Transformation, and Loading</w:t>
      </w:r>
    </w:p>
    <w:p w14:paraId="65F96590" w14:textId="77777777" w:rsidR="002B6F87" w:rsidRDefault="002B6F87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14:paraId="2BBA2991" w14:textId="77777777" w:rsidR="00600EF5" w:rsidRDefault="009A52DD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2021: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Headquarters 3 Division Nigerian Army, Maxwell Khobe Cantonment, Rukuba Bassa, Plateau state.</w:t>
      </w:r>
    </w:p>
    <w:p w14:paraId="1FD97ADE" w14:textId="77777777" w:rsidR="00600EF5" w:rsidRDefault="00083684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Position:</w:t>
      </w:r>
      <w:r w:rsidR="009A52DD">
        <w:rPr>
          <w:rFonts w:ascii="Cambria" w:hAnsi="Cambria"/>
          <w:sz w:val="28"/>
          <w:szCs w:val="28"/>
        </w:rPr>
        <w:t xml:space="preserve"> ICT Instructor</w:t>
      </w:r>
    </w:p>
    <w:p w14:paraId="754B4C4B" w14:textId="77777777" w:rsidR="00600EF5" w:rsidRDefault="009A5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Computer Fundamentals/Appreciation</w:t>
      </w:r>
    </w:p>
    <w:p w14:paraId="64BADB8B" w14:textId="77777777" w:rsidR="00600EF5" w:rsidRDefault="009A5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Basic programming using QBASIC</w:t>
      </w:r>
    </w:p>
    <w:p w14:paraId="6F855EE7" w14:textId="77777777" w:rsidR="00600EF5" w:rsidRDefault="009A5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Microsoft Office </w:t>
      </w:r>
      <w:proofErr w:type="gramStart"/>
      <w:r>
        <w:rPr>
          <w:rFonts w:ascii="Cambria" w:hAnsi="Cambria"/>
          <w:sz w:val="28"/>
          <w:szCs w:val="28"/>
        </w:rPr>
        <w:t>Packages(</w:t>
      </w:r>
      <w:proofErr w:type="gramEnd"/>
      <w:r>
        <w:rPr>
          <w:rFonts w:ascii="Cambria" w:hAnsi="Cambria"/>
          <w:sz w:val="28"/>
          <w:szCs w:val="28"/>
        </w:rPr>
        <w:t>Word, Excel and PowerPoint)</w:t>
      </w:r>
    </w:p>
    <w:p w14:paraId="0F7867A3" w14:textId="77777777" w:rsidR="00440BA2" w:rsidRDefault="00440BA2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14:paraId="301D8291" w14:textId="644D95CB" w:rsidR="00600EF5" w:rsidRDefault="009A52DD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2020:</w:t>
      </w:r>
      <w:r w:rsidR="00305DA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SkillShare Training and Development Academy, Mbiabong, Uyo, Akwa Ibom state.</w:t>
      </w:r>
    </w:p>
    <w:p w14:paraId="7726B8DC" w14:textId="77777777" w:rsidR="00600EF5" w:rsidRDefault="009A52DD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Position:  ICT Instructor</w:t>
      </w:r>
    </w:p>
    <w:p w14:paraId="238EB501" w14:textId="77777777" w:rsidR="00600EF5" w:rsidRDefault="009A5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Tutor kids in ICT</w:t>
      </w:r>
    </w:p>
    <w:p w14:paraId="34C29C30" w14:textId="77777777" w:rsidR="00600EF5" w:rsidRDefault="009A5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Basic programming using SCRATCH</w:t>
      </w:r>
    </w:p>
    <w:p w14:paraId="28EEB974" w14:textId="77777777" w:rsidR="00600EF5" w:rsidRDefault="009A5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Partnered in the development of a manual for teaching kids Artificial Intelligence and Robotics</w:t>
      </w:r>
    </w:p>
    <w:p w14:paraId="635AB600" w14:textId="77777777" w:rsidR="00600EF5" w:rsidRDefault="00600EF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14:paraId="2A04F837" w14:textId="77777777" w:rsidR="00600EF5" w:rsidRDefault="009A52DD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2018: Roothub Accelerator System, Akees Plaza, IBB Way, Uyo, Akwa Ibom state.</w:t>
      </w:r>
    </w:p>
    <w:p w14:paraId="1BB32422" w14:textId="77777777" w:rsidR="00600EF5" w:rsidRDefault="00083684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Position: </w:t>
      </w:r>
      <w:r w:rsidR="009A52DD">
        <w:rPr>
          <w:rFonts w:ascii="Cambria" w:hAnsi="Cambria"/>
          <w:sz w:val="28"/>
          <w:szCs w:val="28"/>
        </w:rPr>
        <w:t>SIWES/Trainer</w:t>
      </w:r>
    </w:p>
    <w:p w14:paraId="427DF123" w14:textId="77777777" w:rsidR="00600EF5" w:rsidRDefault="009A52D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Industrial Training</w:t>
      </w:r>
    </w:p>
    <w:p w14:paraId="74989BCF" w14:textId="77777777" w:rsidR="00600EF5" w:rsidRDefault="009A52D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Tutor Junior Developers on Web</w:t>
      </w:r>
      <w:r w:rsidR="00C93DC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Development/Graphics Design</w:t>
      </w:r>
    </w:p>
    <w:p w14:paraId="1D9E5B13" w14:textId="77777777" w:rsidR="00600EF5" w:rsidRDefault="009A52D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Form and head a competent tech team</w:t>
      </w:r>
    </w:p>
    <w:p w14:paraId="5F189994" w14:textId="77777777" w:rsidR="00600EF5" w:rsidRDefault="00600EF5">
      <w:pPr>
        <w:spacing w:after="0" w:line="240" w:lineRule="auto"/>
        <w:jc w:val="both"/>
        <w:rPr>
          <w:rFonts w:ascii="Cambria" w:hAnsi="Cambria"/>
          <w:b/>
          <w:sz w:val="18"/>
          <w:szCs w:val="28"/>
        </w:rPr>
      </w:pPr>
    </w:p>
    <w:p w14:paraId="4DC8AD03" w14:textId="77777777" w:rsidR="00600EF5" w:rsidRDefault="00600EF5">
      <w:pPr>
        <w:spacing w:after="0" w:line="240" w:lineRule="auto"/>
        <w:jc w:val="both"/>
        <w:rPr>
          <w:rFonts w:ascii="Cambria" w:hAnsi="Cambria"/>
          <w:b/>
          <w:sz w:val="18"/>
          <w:szCs w:val="28"/>
        </w:rPr>
      </w:pPr>
    </w:p>
    <w:p w14:paraId="26A23BA9" w14:textId="77777777" w:rsidR="00600EF5" w:rsidRPr="00B1064C" w:rsidRDefault="009A52DD" w:rsidP="00B1064C">
      <w:pPr>
        <w:shd w:val="clear" w:color="auto" w:fill="C6D9F1"/>
        <w:spacing w:after="0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>Skills &amp; STRENGTH</w:t>
      </w:r>
    </w:p>
    <w:p w14:paraId="38D787A1" w14:textId="77777777" w:rsidR="00600EF5" w:rsidRDefault="009A5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Proficiency</w:t>
      </w:r>
      <w:r w:rsidR="003420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in Microsoft Office Packages (Word, Excel, PowerPoint)</w:t>
      </w:r>
    </w:p>
    <w:p w14:paraId="3F7AFF09" w14:textId="77777777" w:rsidR="00600EF5" w:rsidRDefault="009A52D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Programming (PHP, JavaScript, HTML, CSS</w:t>
      </w:r>
      <w:r w:rsidR="00646646">
        <w:rPr>
          <w:rFonts w:ascii="Cambria" w:hAnsi="Cambria"/>
          <w:sz w:val="28"/>
          <w:szCs w:val="28"/>
        </w:rPr>
        <w:t>, Python</w:t>
      </w:r>
      <w:r>
        <w:rPr>
          <w:rFonts w:ascii="Cambria" w:hAnsi="Cambria"/>
          <w:sz w:val="28"/>
          <w:szCs w:val="28"/>
        </w:rPr>
        <w:t>)</w:t>
      </w:r>
    </w:p>
    <w:p w14:paraId="6C96C40C" w14:textId="77777777" w:rsidR="00600EF5" w:rsidRDefault="009A5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Data Base Management (MySQL)</w:t>
      </w:r>
    </w:p>
    <w:p w14:paraId="6EEFA548" w14:textId="73B05FA1" w:rsidR="00600EF5" w:rsidRPr="0009401A" w:rsidRDefault="009A52DD" w:rsidP="000940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Good Communication and Time Management skill  </w:t>
      </w:r>
    </w:p>
    <w:p w14:paraId="7AA4A939" w14:textId="77777777" w:rsidR="00600EF5" w:rsidRDefault="009A5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Ability to learn fast and manage information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w14:paraId="19FCE978" w14:textId="77777777" w:rsidR="00600EF5" w:rsidRDefault="009A52DD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w14:paraId="16955A84" w14:textId="77777777" w:rsidR="00600EF5" w:rsidRDefault="00600EF5">
      <w:pPr>
        <w:spacing w:after="0" w:line="240" w:lineRule="auto"/>
        <w:jc w:val="both"/>
        <w:rPr>
          <w:rFonts w:ascii="Cambria" w:hAnsi="Cambria"/>
          <w:b/>
          <w:sz w:val="14"/>
          <w:szCs w:val="28"/>
        </w:rPr>
      </w:pPr>
    </w:p>
    <w:p w14:paraId="7ABE3D16" w14:textId="77777777" w:rsidR="00600EF5" w:rsidRPr="00B1064C" w:rsidRDefault="009A52DD">
      <w:pPr>
        <w:spacing w:after="0" w:line="240" w:lineRule="auto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  <w:shd w:val="clear" w:color="auto" w:fill="C6D9F1"/>
        </w:rPr>
        <w:t xml:space="preserve">HOBBIES </w:t>
      </w:r>
    </w:p>
    <w:p w14:paraId="6F3A6B9A" w14:textId="77777777" w:rsidR="00600EF5" w:rsidRDefault="009A5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Making research, Basket ball, Singing, Song Writing</w:t>
      </w:r>
    </w:p>
    <w:p w14:paraId="2F3EE177" w14:textId="77777777" w:rsidR="00600EF5" w:rsidRDefault="00600EF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14:paraId="1A5C6913" w14:textId="77777777" w:rsidR="00600EF5" w:rsidRDefault="00600EF5">
      <w:pPr>
        <w:spacing w:after="0" w:line="240" w:lineRule="auto"/>
        <w:jc w:val="both"/>
        <w:rPr>
          <w:rFonts w:ascii="Cambria" w:hAnsi="Cambria"/>
          <w:sz w:val="12"/>
          <w:szCs w:val="28"/>
        </w:rPr>
      </w:pPr>
    </w:p>
    <w:p w14:paraId="6637C562" w14:textId="77777777" w:rsidR="00600EF5" w:rsidRDefault="00600EF5">
      <w:pPr>
        <w:pStyle w:val="ListParagraph"/>
        <w:spacing w:after="0" w:line="240" w:lineRule="auto"/>
        <w:ind w:left="450"/>
        <w:jc w:val="both"/>
        <w:rPr>
          <w:rFonts w:ascii="Cambria" w:hAnsi="Cambria"/>
          <w:sz w:val="2"/>
          <w:szCs w:val="28"/>
        </w:rPr>
      </w:pPr>
    </w:p>
    <w:p w14:paraId="049C2562" w14:textId="77777777" w:rsidR="00600EF5" w:rsidRPr="00B1064C" w:rsidRDefault="009A52DD" w:rsidP="00B1064C">
      <w:pPr>
        <w:shd w:val="clear" w:color="auto" w:fill="C6D9F1"/>
        <w:spacing w:after="0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t xml:space="preserve">REFEREES: </w:t>
      </w:r>
    </w:p>
    <w:p w14:paraId="7552DFD7" w14:textId="77777777" w:rsidR="00FD0A69" w:rsidRPr="003A345F" w:rsidRDefault="00FD0A69">
      <w:pPr>
        <w:spacing w:after="0"/>
        <w:rPr>
          <w:rFonts w:ascii="Cambria" w:hAnsi="Cambria"/>
          <w:b/>
          <w:sz w:val="26"/>
          <w:szCs w:val="26"/>
        </w:rPr>
      </w:pPr>
      <w:r w:rsidRPr="003A345F">
        <w:rPr>
          <w:rFonts w:ascii="Cambria" w:hAnsi="Cambria"/>
          <w:b/>
          <w:sz w:val="26"/>
          <w:szCs w:val="26"/>
        </w:rPr>
        <w:t>Mr. Kingsley</w:t>
      </w:r>
      <w:r w:rsidR="006526B0" w:rsidRPr="003A345F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="006526B0" w:rsidRPr="003A345F">
        <w:rPr>
          <w:rFonts w:ascii="Cambria" w:hAnsi="Cambria"/>
          <w:b/>
          <w:sz w:val="26"/>
          <w:szCs w:val="26"/>
        </w:rPr>
        <w:t>Attai</w:t>
      </w:r>
      <w:proofErr w:type="spellEnd"/>
    </w:p>
    <w:p w14:paraId="076220A3" w14:textId="77777777" w:rsidR="00FD0A69" w:rsidRPr="003A345F" w:rsidRDefault="00FD0A69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H.O.D Department of Mathematics &amp; Computer Science</w:t>
      </w:r>
    </w:p>
    <w:p w14:paraId="5A8AC57C" w14:textId="77777777" w:rsidR="00FD0A69" w:rsidRPr="003A345F" w:rsidRDefault="00FD0A69">
      <w:pPr>
        <w:spacing w:after="0"/>
        <w:rPr>
          <w:rFonts w:ascii="Cambria" w:hAnsi="Cambria"/>
          <w:b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Ritman University, Akwa Ibom State</w:t>
      </w:r>
    </w:p>
    <w:p w14:paraId="18C70FB3" w14:textId="77777777" w:rsidR="00FD0A69" w:rsidRPr="003A345F" w:rsidRDefault="00FD0A69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Phone No.: 08101250218</w:t>
      </w:r>
    </w:p>
    <w:p w14:paraId="27B1FDDA" w14:textId="77777777" w:rsidR="00101AEE" w:rsidRPr="003A345F" w:rsidRDefault="00101AEE">
      <w:pPr>
        <w:spacing w:after="0"/>
        <w:rPr>
          <w:rFonts w:ascii="Cambria" w:hAnsi="Cambria"/>
          <w:sz w:val="26"/>
          <w:szCs w:val="26"/>
        </w:rPr>
      </w:pPr>
    </w:p>
    <w:p w14:paraId="72645408" w14:textId="77777777" w:rsidR="00FD0A69" w:rsidRPr="003A345F" w:rsidRDefault="00FD0A69" w:rsidP="00FD0A69">
      <w:pPr>
        <w:spacing w:after="0"/>
        <w:rPr>
          <w:rFonts w:ascii="Cambria" w:hAnsi="Cambria"/>
          <w:b/>
          <w:sz w:val="26"/>
          <w:szCs w:val="26"/>
        </w:rPr>
      </w:pPr>
      <w:r w:rsidRPr="003A345F">
        <w:rPr>
          <w:rFonts w:ascii="Cambria" w:hAnsi="Cambria"/>
          <w:b/>
          <w:sz w:val="26"/>
          <w:szCs w:val="26"/>
        </w:rPr>
        <w:t>Mr. Francis Onuk</w:t>
      </w:r>
    </w:p>
    <w:p w14:paraId="0DF8ADD2" w14:textId="77777777" w:rsidR="006526B0" w:rsidRPr="003A345F" w:rsidRDefault="006526B0" w:rsidP="00FD0A69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Co-Founder/Chief Operating Officer</w:t>
      </w:r>
    </w:p>
    <w:p w14:paraId="18310EF5" w14:textId="77777777" w:rsidR="00FD0A69" w:rsidRPr="003A345F" w:rsidRDefault="006526B0" w:rsidP="00FD0A69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Roothub Accelerator Systems, Akwa Ibom State</w:t>
      </w:r>
    </w:p>
    <w:p w14:paraId="2D17934A" w14:textId="77777777" w:rsidR="00FD0A69" w:rsidRPr="003A345F" w:rsidRDefault="00FD0A69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 xml:space="preserve">Phone No.: </w:t>
      </w:r>
      <w:r w:rsidR="006526B0" w:rsidRPr="003A345F">
        <w:rPr>
          <w:rFonts w:ascii="Cambria" w:hAnsi="Cambria"/>
          <w:sz w:val="26"/>
          <w:szCs w:val="26"/>
        </w:rPr>
        <w:t>08092427901</w:t>
      </w:r>
    </w:p>
    <w:p w14:paraId="7C7A3FE4" w14:textId="77777777" w:rsidR="00806602" w:rsidRPr="003A345F" w:rsidRDefault="00806602" w:rsidP="00101AEE">
      <w:pPr>
        <w:spacing w:after="0"/>
        <w:rPr>
          <w:rFonts w:ascii="Cambria" w:hAnsi="Cambria"/>
          <w:b/>
          <w:sz w:val="26"/>
          <w:szCs w:val="26"/>
        </w:rPr>
      </w:pPr>
    </w:p>
    <w:p w14:paraId="78F20F00" w14:textId="77777777" w:rsidR="00101AEE" w:rsidRPr="003A345F" w:rsidRDefault="00101AEE" w:rsidP="00101AEE">
      <w:pPr>
        <w:spacing w:after="0"/>
        <w:rPr>
          <w:rFonts w:ascii="Cambria" w:hAnsi="Cambria"/>
          <w:b/>
          <w:sz w:val="26"/>
          <w:szCs w:val="26"/>
        </w:rPr>
      </w:pPr>
      <w:r w:rsidRPr="003A345F">
        <w:rPr>
          <w:rFonts w:ascii="Cambria" w:hAnsi="Cambria"/>
          <w:b/>
          <w:sz w:val="26"/>
          <w:szCs w:val="26"/>
        </w:rPr>
        <w:t>Major A. Salihu</w:t>
      </w:r>
    </w:p>
    <w:p w14:paraId="793678E5" w14:textId="06ED1EE0" w:rsidR="00101AEE" w:rsidRPr="003A345F" w:rsidRDefault="00101AEE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 xml:space="preserve">Chief </w:t>
      </w:r>
      <w:r w:rsidR="003A345F" w:rsidRPr="003A345F">
        <w:rPr>
          <w:rFonts w:ascii="Cambria" w:hAnsi="Cambria"/>
          <w:sz w:val="26"/>
          <w:szCs w:val="26"/>
        </w:rPr>
        <w:t>of</w:t>
      </w:r>
      <w:r w:rsidRPr="003A345F">
        <w:rPr>
          <w:rFonts w:ascii="Cambria" w:hAnsi="Cambria"/>
          <w:sz w:val="26"/>
          <w:szCs w:val="26"/>
        </w:rPr>
        <w:t xml:space="preserve"> Staff 53 Signals Brigade</w:t>
      </w:r>
    </w:p>
    <w:p w14:paraId="39C8D9CF" w14:textId="77777777" w:rsidR="00101AEE" w:rsidRPr="003A345F" w:rsidRDefault="00101AEE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Headquarters 3 Division Nigerian Army</w:t>
      </w:r>
    </w:p>
    <w:p w14:paraId="6958B456" w14:textId="77777777" w:rsidR="00101AEE" w:rsidRPr="003A345F" w:rsidRDefault="00101AEE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 xml:space="preserve">Maxwell </w:t>
      </w:r>
      <w:proofErr w:type="spellStart"/>
      <w:r w:rsidRPr="003A345F">
        <w:rPr>
          <w:rFonts w:ascii="Cambria" w:hAnsi="Cambria"/>
          <w:sz w:val="26"/>
          <w:szCs w:val="26"/>
        </w:rPr>
        <w:t>Khobe</w:t>
      </w:r>
      <w:proofErr w:type="spellEnd"/>
      <w:r w:rsidRPr="003A345F">
        <w:rPr>
          <w:rFonts w:ascii="Cambria" w:hAnsi="Cambria"/>
          <w:sz w:val="26"/>
          <w:szCs w:val="26"/>
        </w:rPr>
        <w:t xml:space="preserve"> Cantonment, Jos</w:t>
      </w:r>
    </w:p>
    <w:p w14:paraId="0B0B34CA" w14:textId="77777777" w:rsidR="00101AEE" w:rsidRPr="003A345F" w:rsidRDefault="00101AEE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Phone No.:08033819311</w:t>
      </w:r>
    </w:p>
    <w:p w14:paraId="47F4F24A" w14:textId="77777777" w:rsidR="00101AEE" w:rsidRPr="003A345F" w:rsidRDefault="00101AEE">
      <w:pPr>
        <w:spacing w:after="0"/>
        <w:rPr>
          <w:rFonts w:ascii="Cambria" w:hAnsi="Cambria"/>
          <w:b/>
          <w:sz w:val="26"/>
          <w:szCs w:val="26"/>
        </w:rPr>
      </w:pPr>
    </w:p>
    <w:p w14:paraId="1AFFD09C" w14:textId="77777777" w:rsidR="00600EF5" w:rsidRPr="003A345F" w:rsidRDefault="009A52DD">
      <w:pPr>
        <w:spacing w:after="0"/>
        <w:rPr>
          <w:rFonts w:ascii="Cambria" w:hAnsi="Cambria"/>
          <w:b/>
          <w:sz w:val="26"/>
          <w:szCs w:val="26"/>
        </w:rPr>
      </w:pPr>
      <w:r w:rsidRPr="003A345F">
        <w:rPr>
          <w:rFonts w:ascii="Cambria" w:hAnsi="Cambria"/>
          <w:b/>
          <w:sz w:val="26"/>
          <w:szCs w:val="26"/>
        </w:rPr>
        <w:t>Rt. Hon. U. V. B. Effiong</w:t>
      </w:r>
    </w:p>
    <w:p w14:paraId="62F2AE56" w14:textId="77777777" w:rsidR="00600EF5" w:rsidRPr="003A345F" w:rsidRDefault="009A52DD">
      <w:pPr>
        <w:spacing w:after="0"/>
        <w:rPr>
          <w:rFonts w:ascii="Cambria" w:hAnsi="Cambria"/>
          <w:sz w:val="26"/>
          <w:szCs w:val="26"/>
        </w:rPr>
      </w:pPr>
      <w:r w:rsidRPr="003A345F">
        <w:rPr>
          <w:rFonts w:ascii="Cambria" w:hAnsi="Cambria"/>
          <w:sz w:val="26"/>
          <w:szCs w:val="26"/>
        </w:rPr>
        <w:t>Phone No.: 08035785818</w:t>
      </w:r>
    </w:p>
    <w:sectPr w:rsidR="00600EF5" w:rsidRPr="003A345F" w:rsidSect="00B1064C">
      <w:pgSz w:w="11907" w:h="16839" w:code="9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2AE842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1EE2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C57C1A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8621F"/>
    <w:multiLevelType w:val="hybridMultilevel"/>
    <w:tmpl w:val="083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8518B"/>
    <w:multiLevelType w:val="hybridMultilevel"/>
    <w:tmpl w:val="645A4E48"/>
    <w:lvl w:ilvl="0" w:tplc="0409000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5"/>
    <w:rsid w:val="00083684"/>
    <w:rsid w:val="0009401A"/>
    <w:rsid w:val="000D06C5"/>
    <w:rsid w:val="00101AEE"/>
    <w:rsid w:val="0012344A"/>
    <w:rsid w:val="001F69BC"/>
    <w:rsid w:val="00245713"/>
    <w:rsid w:val="00254D33"/>
    <w:rsid w:val="00284888"/>
    <w:rsid w:val="002B6F87"/>
    <w:rsid w:val="00305DA0"/>
    <w:rsid w:val="00342026"/>
    <w:rsid w:val="0037250E"/>
    <w:rsid w:val="003A345F"/>
    <w:rsid w:val="00440BA2"/>
    <w:rsid w:val="00467C1D"/>
    <w:rsid w:val="0048073E"/>
    <w:rsid w:val="005011A8"/>
    <w:rsid w:val="00512B2D"/>
    <w:rsid w:val="00516BAD"/>
    <w:rsid w:val="00544221"/>
    <w:rsid w:val="00557496"/>
    <w:rsid w:val="0059304E"/>
    <w:rsid w:val="005B1408"/>
    <w:rsid w:val="00600EF5"/>
    <w:rsid w:val="00614CA8"/>
    <w:rsid w:val="00646646"/>
    <w:rsid w:val="006526B0"/>
    <w:rsid w:val="006B32B2"/>
    <w:rsid w:val="006B65AE"/>
    <w:rsid w:val="006E775E"/>
    <w:rsid w:val="00720943"/>
    <w:rsid w:val="007373E3"/>
    <w:rsid w:val="00756797"/>
    <w:rsid w:val="00787805"/>
    <w:rsid w:val="007A68A0"/>
    <w:rsid w:val="007B76D5"/>
    <w:rsid w:val="007C44FC"/>
    <w:rsid w:val="00806602"/>
    <w:rsid w:val="00820454"/>
    <w:rsid w:val="00876B82"/>
    <w:rsid w:val="00891151"/>
    <w:rsid w:val="00911A69"/>
    <w:rsid w:val="0092063D"/>
    <w:rsid w:val="009837E1"/>
    <w:rsid w:val="009A3858"/>
    <w:rsid w:val="009A52DD"/>
    <w:rsid w:val="00A05316"/>
    <w:rsid w:val="00A2319A"/>
    <w:rsid w:val="00B1064C"/>
    <w:rsid w:val="00BE72C2"/>
    <w:rsid w:val="00C74F56"/>
    <w:rsid w:val="00C80A91"/>
    <w:rsid w:val="00C93DC2"/>
    <w:rsid w:val="00CA20CA"/>
    <w:rsid w:val="00CA5301"/>
    <w:rsid w:val="00CF65AD"/>
    <w:rsid w:val="00DA3529"/>
    <w:rsid w:val="00E27B26"/>
    <w:rsid w:val="00F24B3E"/>
    <w:rsid w:val="00F316A5"/>
    <w:rsid w:val="00F518E7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BBEC"/>
  <w15:docId w15:val="{96BC3F40-E75D-4C35-B23F-68DF5632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00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F35C-07AB-49C7-8AC8-4ED71D6A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Bassey</dc:creator>
  <cp:lastModifiedBy>Arnold Bassey</cp:lastModifiedBy>
  <cp:revision>29</cp:revision>
  <cp:lastPrinted>2022-10-11T08:19:00Z</cp:lastPrinted>
  <dcterms:created xsi:type="dcterms:W3CDTF">2023-05-19T09:38:00Z</dcterms:created>
  <dcterms:modified xsi:type="dcterms:W3CDTF">2023-05-31T13:02:00Z</dcterms:modified>
</cp:coreProperties>
</file>